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14217" w14:textId="3FFF23B1" w:rsidR="00CE070E" w:rsidRPr="00CE070E" w:rsidRDefault="00CE070E">
      <w:pPr>
        <w:rPr>
          <w:b/>
          <w:bCs/>
          <w:u w:val="single"/>
          <w:lang w:val="en-CA"/>
        </w:rPr>
      </w:pPr>
      <w:r w:rsidRPr="00CE070E">
        <w:rPr>
          <w:b/>
          <w:bCs/>
          <w:u w:val="single"/>
          <w:lang w:val="en-CA"/>
        </w:rPr>
        <w:t xml:space="preserve">Script – </w:t>
      </w:r>
      <w:r w:rsidR="008C71E4">
        <w:rPr>
          <w:b/>
          <w:bCs/>
          <w:u w:val="single"/>
          <w:lang w:val="en-CA"/>
        </w:rPr>
        <w:t xml:space="preserve">Gr.8 Spring Welcome – </w:t>
      </w:r>
      <w:proofErr w:type="spellStart"/>
      <w:r w:rsidR="008C71E4">
        <w:rPr>
          <w:b/>
          <w:bCs/>
          <w:u w:val="single"/>
          <w:lang w:val="en-CA"/>
        </w:rPr>
        <w:t>Thurs.May</w:t>
      </w:r>
      <w:proofErr w:type="spellEnd"/>
      <w:r w:rsidR="008C71E4">
        <w:rPr>
          <w:b/>
          <w:bCs/>
          <w:u w:val="single"/>
          <w:lang w:val="en-CA"/>
        </w:rPr>
        <w:t xml:space="preserve"> 27</w:t>
      </w:r>
      <w:r w:rsidR="008C71E4" w:rsidRPr="008C71E4">
        <w:rPr>
          <w:b/>
          <w:bCs/>
          <w:u w:val="single"/>
          <w:vertAlign w:val="superscript"/>
          <w:lang w:val="en-CA"/>
        </w:rPr>
        <w:t>th</w:t>
      </w:r>
      <w:r w:rsidR="008C71E4">
        <w:rPr>
          <w:b/>
          <w:bCs/>
          <w:u w:val="single"/>
          <w:lang w:val="en-CA"/>
        </w:rPr>
        <w:t>.@ 6pm</w:t>
      </w:r>
    </w:p>
    <w:p w14:paraId="4A198273" w14:textId="4FAE56CF" w:rsidR="00CE070E" w:rsidRDefault="00CE070E">
      <w:pPr>
        <w:rPr>
          <w:lang w:val="en-CA"/>
        </w:rPr>
      </w:pPr>
    </w:p>
    <w:tbl>
      <w:tblPr>
        <w:tblStyle w:val="TableGrid"/>
        <w:tblW w:w="0" w:type="auto"/>
        <w:tblLook w:val="04A0" w:firstRow="1" w:lastRow="0" w:firstColumn="1" w:lastColumn="0" w:noHBand="0" w:noVBand="1"/>
      </w:tblPr>
      <w:tblGrid>
        <w:gridCol w:w="1696"/>
        <w:gridCol w:w="7654"/>
      </w:tblGrid>
      <w:tr w:rsidR="00CE070E" w14:paraId="3D04EA68" w14:textId="77777777" w:rsidTr="00CE070E">
        <w:tc>
          <w:tcPr>
            <w:tcW w:w="1696" w:type="dxa"/>
          </w:tcPr>
          <w:p w14:paraId="07F3B69A" w14:textId="2DDF7405" w:rsidR="00CE070E" w:rsidRDefault="00CE070E">
            <w:pPr>
              <w:rPr>
                <w:lang w:val="en-CA"/>
              </w:rPr>
            </w:pPr>
            <w:r>
              <w:rPr>
                <w:lang w:val="en-CA"/>
              </w:rPr>
              <w:t>Julie</w:t>
            </w:r>
          </w:p>
        </w:tc>
        <w:tc>
          <w:tcPr>
            <w:tcW w:w="7654" w:type="dxa"/>
          </w:tcPr>
          <w:p w14:paraId="2C9ED105" w14:textId="6993A60A" w:rsidR="00CE070E" w:rsidRDefault="008C71E4">
            <w:pPr>
              <w:rPr>
                <w:lang w:val="en-CA"/>
              </w:rPr>
            </w:pPr>
            <w:r>
              <w:rPr>
                <w:lang w:val="en-CA"/>
              </w:rPr>
              <w:t>Welcome and Introduction</w:t>
            </w:r>
          </w:p>
          <w:p w14:paraId="2BB0E9C5" w14:textId="773490D1" w:rsidR="00CE070E" w:rsidRDefault="00CE070E">
            <w:pPr>
              <w:rPr>
                <w:lang w:val="en-CA"/>
              </w:rPr>
            </w:pPr>
          </w:p>
        </w:tc>
      </w:tr>
      <w:tr w:rsidR="00CE070E" w14:paraId="7BFEDB45" w14:textId="77777777" w:rsidTr="00CE070E">
        <w:tc>
          <w:tcPr>
            <w:tcW w:w="1696" w:type="dxa"/>
          </w:tcPr>
          <w:p w14:paraId="00A16855" w14:textId="012844AE" w:rsidR="00CE070E" w:rsidRDefault="00D137D5">
            <w:pPr>
              <w:rPr>
                <w:lang w:val="en-CA"/>
              </w:rPr>
            </w:pPr>
            <w:r>
              <w:rPr>
                <w:lang w:val="en-CA"/>
              </w:rPr>
              <w:t>Debra</w:t>
            </w:r>
          </w:p>
        </w:tc>
        <w:tc>
          <w:tcPr>
            <w:tcW w:w="7654" w:type="dxa"/>
          </w:tcPr>
          <w:p w14:paraId="31C1C8ED" w14:textId="28EB2026" w:rsidR="00CE070E" w:rsidRDefault="00D137D5" w:rsidP="00D137D5">
            <w:pPr>
              <w:pStyle w:val="ListParagraph"/>
              <w:numPr>
                <w:ilvl w:val="0"/>
                <w:numId w:val="24"/>
              </w:numPr>
              <w:rPr>
                <w:lang w:val="en-CA"/>
              </w:rPr>
            </w:pPr>
            <w:r w:rsidRPr="00D137D5">
              <w:rPr>
                <w:lang w:val="en-CA"/>
              </w:rPr>
              <w:t>Presents an overview of the evening’s presentation and introduces our student hosts.</w:t>
            </w:r>
          </w:p>
          <w:p w14:paraId="5F3D2619" w14:textId="12227EBD" w:rsidR="00D137D5" w:rsidRPr="00D137D5" w:rsidRDefault="00D137D5" w:rsidP="00D137D5">
            <w:pPr>
              <w:pStyle w:val="ListParagraph"/>
              <w:numPr>
                <w:ilvl w:val="0"/>
                <w:numId w:val="24"/>
              </w:numPr>
              <w:rPr>
                <w:lang w:val="en-CA"/>
              </w:rPr>
            </w:pPr>
            <w:r>
              <w:rPr>
                <w:lang w:val="en-CA"/>
              </w:rPr>
              <w:t xml:space="preserve">Turns it over to </w:t>
            </w:r>
            <w:r w:rsidR="008C71E4">
              <w:rPr>
                <w:lang w:val="en-CA"/>
              </w:rPr>
              <w:t>Matthew and Ruth</w:t>
            </w:r>
          </w:p>
          <w:p w14:paraId="4B2C4278" w14:textId="61B682B8" w:rsidR="00CE070E" w:rsidRDefault="00CE070E">
            <w:pPr>
              <w:rPr>
                <w:lang w:val="en-CA"/>
              </w:rPr>
            </w:pPr>
          </w:p>
        </w:tc>
      </w:tr>
      <w:tr w:rsidR="00CE070E" w14:paraId="71E4AA05" w14:textId="77777777" w:rsidTr="00CE070E">
        <w:tc>
          <w:tcPr>
            <w:tcW w:w="1696" w:type="dxa"/>
          </w:tcPr>
          <w:p w14:paraId="4063FF53" w14:textId="4446BFFC" w:rsidR="00CE070E" w:rsidRDefault="00D137D5">
            <w:pPr>
              <w:rPr>
                <w:lang w:val="en-CA"/>
              </w:rPr>
            </w:pPr>
            <w:r>
              <w:rPr>
                <w:lang w:val="en-CA"/>
              </w:rPr>
              <w:t>Ma</w:t>
            </w:r>
            <w:r w:rsidR="00507C16">
              <w:rPr>
                <w:lang w:val="en-CA"/>
              </w:rPr>
              <w:t>t</w:t>
            </w:r>
            <w:r>
              <w:rPr>
                <w:lang w:val="en-CA"/>
              </w:rPr>
              <w:t xml:space="preserve">thew and </w:t>
            </w:r>
            <w:r w:rsidR="008C71E4">
              <w:rPr>
                <w:lang w:val="en-CA"/>
              </w:rPr>
              <w:t>Ruth</w:t>
            </w:r>
          </w:p>
          <w:p w14:paraId="59712986" w14:textId="77777777" w:rsidR="00507C16" w:rsidRDefault="00507C16">
            <w:pPr>
              <w:rPr>
                <w:lang w:val="en-CA"/>
              </w:rPr>
            </w:pPr>
            <w:r>
              <w:rPr>
                <w:lang w:val="en-CA"/>
              </w:rPr>
              <w:t xml:space="preserve">(decide on who takes </w:t>
            </w:r>
            <w:proofErr w:type="gramStart"/>
            <w:r>
              <w:rPr>
                <w:lang w:val="en-CA"/>
              </w:rPr>
              <w:t xml:space="preserve">which  </w:t>
            </w:r>
            <w:r w:rsidR="00DE171C">
              <w:rPr>
                <w:lang w:val="en-CA"/>
              </w:rPr>
              <w:t>bullet</w:t>
            </w:r>
            <w:proofErr w:type="gramEnd"/>
            <w:r w:rsidR="00DE171C">
              <w:rPr>
                <w:lang w:val="en-CA"/>
              </w:rPr>
              <w:t>)</w:t>
            </w:r>
          </w:p>
          <w:p w14:paraId="7B2EDE06" w14:textId="6C64D365" w:rsidR="008C71E4" w:rsidRDefault="008C71E4">
            <w:pPr>
              <w:rPr>
                <w:lang w:val="en-CA"/>
              </w:rPr>
            </w:pPr>
            <w:r>
              <w:rPr>
                <w:lang w:val="en-CA"/>
              </w:rPr>
              <w:t>This was the script from Grade 8 Open House when Matthew and Ilhan presented. It is meant to give you an idea of what to say but PLEASE make it your own…</w:t>
            </w:r>
            <w:r w:rsidR="00FF396E">
              <w:rPr>
                <w:lang w:val="en-CA"/>
              </w:rPr>
              <w:t>I recommend you practice this evening!</w:t>
            </w:r>
          </w:p>
        </w:tc>
        <w:tc>
          <w:tcPr>
            <w:tcW w:w="7654" w:type="dxa"/>
          </w:tcPr>
          <w:p w14:paraId="51C2C4D6" w14:textId="7AD0D6CD" w:rsidR="00D137D5" w:rsidRPr="00D137D5" w:rsidRDefault="00D137D5" w:rsidP="00D137D5">
            <w:pPr>
              <w:pStyle w:val="ListParagraph"/>
              <w:numPr>
                <w:ilvl w:val="0"/>
                <w:numId w:val="25"/>
              </w:numPr>
              <w:rPr>
                <w:lang w:val="en-CA"/>
              </w:rPr>
            </w:pPr>
            <w:r w:rsidRPr="00D137D5">
              <w:rPr>
                <w:lang w:val="en-CA"/>
              </w:rPr>
              <w:t>Good evening grade 8 parents and students. I’m Ma</w:t>
            </w:r>
            <w:r w:rsidR="00507C16">
              <w:rPr>
                <w:lang w:val="en-CA"/>
              </w:rPr>
              <w:t>t</w:t>
            </w:r>
            <w:r w:rsidRPr="00D137D5">
              <w:rPr>
                <w:lang w:val="en-CA"/>
              </w:rPr>
              <w:t>thew</w:t>
            </w:r>
          </w:p>
          <w:p w14:paraId="7947D478" w14:textId="287E3586" w:rsidR="00D137D5" w:rsidRDefault="00D137D5" w:rsidP="00D137D5">
            <w:pPr>
              <w:pStyle w:val="ListParagraph"/>
              <w:numPr>
                <w:ilvl w:val="0"/>
                <w:numId w:val="25"/>
              </w:numPr>
              <w:rPr>
                <w:lang w:val="en-CA"/>
              </w:rPr>
            </w:pPr>
            <w:r w:rsidRPr="00D137D5">
              <w:rPr>
                <w:lang w:val="en-CA"/>
              </w:rPr>
              <w:t>And I’m</w:t>
            </w:r>
            <w:r w:rsidR="008C71E4">
              <w:rPr>
                <w:lang w:val="en-CA"/>
              </w:rPr>
              <w:t xml:space="preserve"> </w:t>
            </w:r>
            <w:r w:rsidR="001674BF">
              <w:rPr>
                <w:lang w:val="en-CA"/>
              </w:rPr>
              <w:t>R</w:t>
            </w:r>
            <w:r w:rsidR="008C71E4">
              <w:rPr>
                <w:lang w:val="en-CA"/>
              </w:rPr>
              <w:t>uth</w:t>
            </w:r>
          </w:p>
          <w:p w14:paraId="30D317BF" w14:textId="6D38E74F" w:rsidR="00D137D5" w:rsidRDefault="00D137D5" w:rsidP="00D137D5">
            <w:pPr>
              <w:pStyle w:val="ListParagraph"/>
              <w:numPr>
                <w:ilvl w:val="0"/>
                <w:numId w:val="25"/>
              </w:numPr>
              <w:rPr>
                <w:lang w:val="en-CA"/>
              </w:rPr>
            </w:pPr>
            <w:r>
              <w:rPr>
                <w:lang w:val="en-CA"/>
              </w:rPr>
              <w:t>We are both in grade 1</w:t>
            </w:r>
            <w:r w:rsidR="008C71E4">
              <w:rPr>
                <w:lang w:val="en-CA"/>
              </w:rPr>
              <w:t>1</w:t>
            </w:r>
            <w:r>
              <w:rPr>
                <w:lang w:val="en-CA"/>
              </w:rPr>
              <w:t xml:space="preserve"> and very happy to be acting as your hosts this evening.</w:t>
            </w:r>
          </w:p>
          <w:p w14:paraId="26D887E1" w14:textId="77777777" w:rsidR="001674BF" w:rsidRDefault="00D137D5" w:rsidP="001674BF">
            <w:pPr>
              <w:pStyle w:val="ListParagraph"/>
              <w:numPr>
                <w:ilvl w:val="0"/>
                <w:numId w:val="25"/>
              </w:numPr>
              <w:rPr>
                <w:lang w:val="en-CA"/>
              </w:rPr>
            </w:pPr>
            <w:r>
              <w:rPr>
                <w:lang w:val="en-CA"/>
              </w:rPr>
              <w:t>Parkdale is known for appreciating the voices of it</w:t>
            </w:r>
            <w:r w:rsidR="00507C16">
              <w:rPr>
                <w:lang w:val="en-CA"/>
              </w:rPr>
              <w:t>s</w:t>
            </w:r>
            <w:r>
              <w:rPr>
                <w:lang w:val="en-CA"/>
              </w:rPr>
              <w:t xml:space="preserve"> students. We </w:t>
            </w:r>
            <w:r w:rsidR="00AA4E5B">
              <w:rPr>
                <w:lang w:val="en-CA"/>
              </w:rPr>
              <w:t>are happy to be those voices today.</w:t>
            </w:r>
            <w:r w:rsidR="001674BF">
              <w:rPr>
                <w:lang w:val="en-CA"/>
              </w:rPr>
              <w:t xml:space="preserve"> </w:t>
            </w:r>
          </w:p>
          <w:p w14:paraId="1645E3D0" w14:textId="7195AC27" w:rsidR="00E01457" w:rsidRDefault="001674BF" w:rsidP="001674BF">
            <w:pPr>
              <w:pStyle w:val="ListParagraph"/>
              <w:numPr>
                <w:ilvl w:val="0"/>
                <w:numId w:val="25"/>
              </w:numPr>
              <w:rPr>
                <w:lang w:val="en-CA"/>
              </w:rPr>
            </w:pPr>
            <w:r>
              <w:rPr>
                <w:lang w:val="en-CA"/>
              </w:rPr>
              <w:t xml:space="preserve">We’d like to introduce you to </w:t>
            </w:r>
            <w:r w:rsidR="00E01457">
              <w:rPr>
                <w:lang w:val="en-CA"/>
              </w:rPr>
              <w:t>Fayzulloh</w:t>
            </w:r>
            <w:r>
              <w:rPr>
                <w:lang w:val="en-CA"/>
              </w:rPr>
              <w:t xml:space="preserve"> who is also in grade 11 and will be looking after the question/answer period toward the end of our presentation. </w:t>
            </w:r>
          </w:p>
          <w:p w14:paraId="59D31F9B" w14:textId="15FA4A55" w:rsidR="001674BF" w:rsidRDefault="00E01457" w:rsidP="001674BF">
            <w:pPr>
              <w:pStyle w:val="ListParagraph"/>
              <w:numPr>
                <w:ilvl w:val="0"/>
                <w:numId w:val="25"/>
              </w:numPr>
              <w:rPr>
                <w:lang w:val="en-CA"/>
              </w:rPr>
            </w:pPr>
            <w:r>
              <w:rPr>
                <w:lang w:val="en-CA"/>
              </w:rPr>
              <w:t>Fayzulloh wave</w:t>
            </w:r>
            <w:r w:rsidR="001674BF">
              <w:rPr>
                <w:lang w:val="en-CA"/>
              </w:rPr>
              <w:t xml:space="preserve"> </w:t>
            </w:r>
            <w:r>
              <w:rPr>
                <w:lang w:val="en-CA"/>
              </w:rPr>
              <w:t>and say “</w:t>
            </w:r>
            <w:r w:rsidR="001674BF">
              <w:rPr>
                <w:lang w:val="en-CA"/>
              </w:rPr>
              <w:t>Please keep you</w:t>
            </w:r>
            <w:r>
              <w:rPr>
                <w:lang w:val="en-CA"/>
              </w:rPr>
              <w:t xml:space="preserve">r </w:t>
            </w:r>
            <w:r w:rsidR="001674BF">
              <w:rPr>
                <w:lang w:val="en-CA"/>
              </w:rPr>
              <w:t>questions until that time and he will be sure to address those which were posted ahead of time in the Google Form, as well as any additional ones you may have.</w:t>
            </w:r>
            <w:r>
              <w:rPr>
                <w:lang w:val="en-CA"/>
              </w:rPr>
              <w:t>”</w:t>
            </w:r>
          </w:p>
          <w:p w14:paraId="6A5656E4" w14:textId="3E026397" w:rsidR="00D137D5" w:rsidRDefault="0072662C" w:rsidP="0072662C">
            <w:pPr>
              <w:pStyle w:val="ListParagraph"/>
              <w:numPr>
                <w:ilvl w:val="0"/>
                <w:numId w:val="25"/>
              </w:numPr>
              <w:rPr>
                <w:lang w:val="en-CA"/>
              </w:rPr>
            </w:pPr>
            <w:r>
              <w:rPr>
                <w:lang w:val="en-CA"/>
              </w:rPr>
              <w:t>So</w:t>
            </w:r>
            <w:r w:rsidR="00E01457">
              <w:rPr>
                <w:lang w:val="en-CA"/>
              </w:rPr>
              <w:t>,</w:t>
            </w:r>
            <w:r>
              <w:rPr>
                <w:lang w:val="en-CA"/>
              </w:rPr>
              <w:t xml:space="preserve"> let’s get started…</w:t>
            </w:r>
          </w:p>
          <w:p w14:paraId="2D2860F3" w14:textId="168D74D9" w:rsidR="00AA4E5B" w:rsidRDefault="0072662C" w:rsidP="00D137D5">
            <w:pPr>
              <w:pStyle w:val="ListParagraph"/>
              <w:numPr>
                <w:ilvl w:val="0"/>
                <w:numId w:val="25"/>
              </w:numPr>
              <w:rPr>
                <w:lang w:val="en-CA"/>
              </w:rPr>
            </w:pPr>
            <w:r>
              <w:rPr>
                <w:lang w:val="en-CA"/>
              </w:rPr>
              <w:t>First of all, neither Ruth nor myself knew what to expect from high school</w:t>
            </w:r>
            <w:r w:rsidR="00AA4E5B">
              <w:rPr>
                <w:lang w:val="en-CA"/>
              </w:rPr>
              <w:t>. I, for one, was nervous starting out as the youngest again, especially after being in grade 8 where we were the oldest…and the coolest!</w:t>
            </w:r>
          </w:p>
          <w:p w14:paraId="14CB1F80" w14:textId="22EE4F79" w:rsidR="00AA4E5B" w:rsidRDefault="00AA4E5B" w:rsidP="00D137D5">
            <w:pPr>
              <w:pStyle w:val="ListParagraph"/>
              <w:numPr>
                <w:ilvl w:val="0"/>
                <w:numId w:val="25"/>
              </w:numPr>
              <w:rPr>
                <w:lang w:val="en-CA"/>
              </w:rPr>
            </w:pPr>
            <w:r>
              <w:rPr>
                <w:lang w:val="en-CA"/>
              </w:rPr>
              <w:t>It didn’t take long for us to realize that high school, in fact, was amazing and fun. I made new friends and got involved in clubs and sports almost right off.</w:t>
            </w:r>
          </w:p>
          <w:p w14:paraId="2B6BACC6" w14:textId="24A5EF75" w:rsidR="00AA4E5B" w:rsidRDefault="00AA4E5B" w:rsidP="00D137D5">
            <w:pPr>
              <w:pStyle w:val="ListParagraph"/>
              <w:numPr>
                <w:ilvl w:val="0"/>
                <w:numId w:val="25"/>
              </w:numPr>
              <w:rPr>
                <w:lang w:val="en-CA"/>
              </w:rPr>
            </w:pPr>
            <w:r>
              <w:rPr>
                <w:lang w:val="en-CA"/>
              </w:rPr>
              <w:t>And I discovered that the teachers were not only helpful, they were friendly and really seemed to like us too.</w:t>
            </w:r>
          </w:p>
          <w:p w14:paraId="0CE01474" w14:textId="5226187B" w:rsidR="00AA4E5B" w:rsidRDefault="00AA4E5B" w:rsidP="00D137D5">
            <w:pPr>
              <w:pStyle w:val="ListParagraph"/>
              <w:numPr>
                <w:ilvl w:val="0"/>
                <w:numId w:val="25"/>
              </w:numPr>
              <w:rPr>
                <w:lang w:val="en-CA"/>
              </w:rPr>
            </w:pPr>
            <w:r>
              <w:rPr>
                <w:lang w:val="en-CA"/>
              </w:rPr>
              <w:t>It’s only gotten better over the years. So much opportunity to get involved, take part in leadership opportunities and support our school community. Both Matthew and I feel these activities have helped improve our communication skills, our organization abilities and of course, our critical thinking skills.</w:t>
            </w:r>
          </w:p>
          <w:p w14:paraId="1A861787" w14:textId="6ABD663E" w:rsidR="00AA4E5B" w:rsidRDefault="00AA4E5B" w:rsidP="00D137D5">
            <w:pPr>
              <w:pStyle w:val="ListParagraph"/>
              <w:numPr>
                <w:ilvl w:val="0"/>
                <w:numId w:val="25"/>
              </w:numPr>
              <w:rPr>
                <w:lang w:val="en-CA"/>
              </w:rPr>
            </w:pPr>
            <w:r>
              <w:rPr>
                <w:lang w:val="en-CA"/>
              </w:rPr>
              <w:t>None of this would have been possible without the amazing teachers we have at Parkdale. They go above and beyond to support us.</w:t>
            </w:r>
          </w:p>
          <w:p w14:paraId="01823D7A" w14:textId="44B7BA07" w:rsidR="00AA4E5B" w:rsidRPr="00DE171C" w:rsidRDefault="00DE171C" w:rsidP="00DE171C">
            <w:pPr>
              <w:pStyle w:val="ListParagraph"/>
              <w:numPr>
                <w:ilvl w:val="0"/>
                <w:numId w:val="25"/>
              </w:numPr>
              <w:rPr>
                <w:lang w:val="en-CA"/>
              </w:rPr>
            </w:pPr>
            <w:r>
              <w:rPr>
                <w:lang w:val="en-CA"/>
              </w:rPr>
              <w:t>I think now is the right time</w:t>
            </w:r>
            <w:r w:rsidR="00AA4E5B">
              <w:rPr>
                <w:lang w:val="en-CA"/>
              </w:rPr>
              <w:t xml:space="preserve"> to introduce the </w:t>
            </w:r>
            <w:r>
              <w:rPr>
                <w:lang w:val="en-CA"/>
              </w:rPr>
              <w:t xml:space="preserve">teacher </w:t>
            </w:r>
            <w:r w:rsidR="00AA4E5B">
              <w:rPr>
                <w:lang w:val="en-CA"/>
              </w:rPr>
              <w:t xml:space="preserve">leaders </w:t>
            </w:r>
            <w:r>
              <w:rPr>
                <w:lang w:val="en-CA"/>
              </w:rPr>
              <w:t>in the</w:t>
            </w:r>
            <w:r w:rsidR="00AA4E5B">
              <w:rPr>
                <w:lang w:val="en-CA"/>
              </w:rPr>
              <w:t xml:space="preserve"> building. These are the Assistant Curriculum leaders in charge of a variety of subject areas.</w:t>
            </w:r>
            <w:r>
              <w:rPr>
                <w:lang w:val="en-CA"/>
              </w:rPr>
              <w:t xml:space="preserve"> </w:t>
            </w:r>
            <w:r w:rsidR="00AA4E5B" w:rsidRPr="00DE171C">
              <w:rPr>
                <w:lang w:val="en-CA"/>
              </w:rPr>
              <w:t>Join us as t</w:t>
            </w:r>
            <w:r w:rsidR="0072662C">
              <w:rPr>
                <w:lang w:val="en-CA"/>
              </w:rPr>
              <w:t>hey welcome you to PCI!</w:t>
            </w:r>
          </w:p>
          <w:p w14:paraId="5F3E8800" w14:textId="77777777" w:rsidR="00055215" w:rsidRPr="00AA6D50" w:rsidRDefault="00055215" w:rsidP="00055215">
            <w:pPr>
              <w:pStyle w:val="ListParagraph"/>
              <w:rPr>
                <w:b/>
                <w:bCs/>
                <w:lang w:val="en-CA"/>
              </w:rPr>
            </w:pPr>
          </w:p>
          <w:p w14:paraId="70A82D43" w14:textId="273CACB6" w:rsidR="00055215" w:rsidRPr="00AA6D50" w:rsidRDefault="00055215" w:rsidP="00055215">
            <w:pPr>
              <w:rPr>
                <w:b/>
                <w:bCs/>
                <w:lang w:val="en-CA"/>
              </w:rPr>
            </w:pPr>
            <w:r w:rsidRPr="00AA6D50">
              <w:rPr>
                <w:b/>
                <w:bCs/>
                <w:lang w:val="en-CA"/>
              </w:rPr>
              <w:t xml:space="preserve">CUE: </w:t>
            </w:r>
            <w:r w:rsidR="008C71E4">
              <w:rPr>
                <w:b/>
                <w:bCs/>
                <w:lang w:val="en-CA"/>
              </w:rPr>
              <w:t>Video of Teachers Introducing their Subject Areas</w:t>
            </w:r>
          </w:p>
          <w:p w14:paraId="6B7DB2AF" w14:textId="77777777" w:rsidR="00D137D5" w:rsidRDefault="00D137D5">
            <w:pPr>
              <w:rPr>
                <w:lang w:val="en-CA"/>
              </w:rPr>
            </w:pPr>
          </w:p>
          <w:p w14:paraId="5008850A" w14:textId="7245FE24" w:rsidR="00CE070E" w:rsidRDefault="00CE070E">
            <w:pPr>
              <w:rPr>
                <w:lang w:val="en-CA"/>
              </w:rPr>
            </w:pPr>
          </w:p>
        </w:tc>
      </w:tr>
      <w:tr w:rsidR="00CE070E" w14:paraId="4EC436D2" w14:textId="77777777" w:rsidTr="00CE070E">
        <w:tc>
          <w:tcPr>
            <w:tcW w:w="1696" w:type="dxa"/>
          </w:tcPr>
          <w:p w14:paraId="6C5B7667" w14:textId="26D99D48" w:rsidR="00CE070E" w:rsidRDefault="006A4A4D">
            <w:pPr>
              <w:rPr>
                <w:lang w:val="en-CA"/>
              </w:rPr>
            </w:pPr>
            <w:r>
              <w:rPr>
                <w:lang w:val="en-CA"/>
              </w:rPr>
              <w:t xml:space="preserve">Matthew and </w:t>
            </w:r>
            <w:r w:rsidR="008C71E4">
              <w:rPr>
                <w:lang w:val="en-CA"/>
              </w:rPr>
              <w:t>Ruth</w:t>
            </w:r>
          </w:p>
        </w:tc>
        <w:tc>
          <w:tcPr>
            <w:tcW w:w="7654" w:type="dxa"/>
          </w:tcPr>
          <w:p w14:paraId="140403F2" w14:textId="30D94355" w:rsidR="00CE070E" w:rsidRDefault="00055215" w:rsidP="00055215">
            <w:pPr>
              <w:pStyle w:val="ListParagraph"/>
              <w:numPr>
                <w:ilvl w:val="0"/>
                <w:numId w:val="26"/>
              </w:numPr>
              <w:rPr>
                <w:lang w:val="en-CA"/>
              </w:rPr>
            </w:pPr>
            <w:proofErr w:type="gramStart"/>
            <w:r>
              <w:rPr>
                <w:lang w:val="en-CA"/>
              </w:rPr>
              <w:t>Well</w:t>
            </w:r>
            <w:proofErr w:type="gramEnd"/>
            <w:r>
              <w:rPr>
                <w:lang w:val="en-CA"/>
              </w:rPr>
              <w:t xml:space="preserve"> that was awesome wasn’t </w:t>
            </w:r>
            <w:r w:rsidR="008C71E4">
              <w:rPr>
                <w:lang w:val="en-CA"/>
              </w:rPr>
              <w:t>it Ruth.</w:t>
            </w:r>
          </w:p>
          <w:p w14:paraId="0F218BF6" w14:textId="6868947F" w:rsidR="00055215" w:rsidRDefault="00055215" w:rsidP="00055215">
            <w:pPr>
              <w:pStyle w:val="ListParagraph"/>
              <w:numPr>
                <w:ilvl w:val="0"/>
                <w:numId w:val="26"/>
              </w:numPr>
              <w:rPr>
                <w:lang w:val="en-CA"/>
              </w:rPr>
            </w:pPr>
            <w:r>
              <w:rPr>
                <w:lang w:val="en-CA"/>
              </w:rPr>
              <w:t>It sure was Matthew. I think each of these teachers did an amazing job of summarizing what the</w:t>
            </w:r>
            <w:r w:rsidR="00DE171C">
              <w:rPr>
                <w:lang w:val="en-CA"/>
              </w:rPr>
              <w:t xml:space="preserve">ir </w:t>
            </w:r>
            <w:r>
              <w:rPr>
                <w:lang w:val="en-CA"/>
              </w:rPr>
              <w:t xml:space="preserve">subject areas </w:t>
            </w:r>
            <w:r w:rsidR="0072662C">
              <w:rPr>
                <w:lang w:val="en-CA"/>
              </w:rPr>
              <w:t>have to offer.</w:t>
            </w:r>
          </w:p>
          <w:p w14:paraId="5DD55A71" w14:textId="7785401F" w:rsidR="00055215" w:rsidRDefault="008C71E4" w:rsidP="00055215">
            <w:pPr>
              <w:pStyle w:val="ListParagraph"/>
              <w:numPr>
                <w:ilvl w:val="0"/>
                <w:numId w:val="26"/>
              </w:numPr>
              <w:rPr>
                <w:lang w:val="en-CA"/>
              </w:rPr>
            </w:pPr>
            <w:r>
              <w:rPr>
                <w:lang w:val="en-CA"/>
              </w:rPr>
              <w:lastRenderedPageBreak/>
              <w:t>Each of you starting in grade 9 have to take Math, Science, English, Geography, and Gym, but you also get 3 choices of elective</w:t>
            </w:r>
            <w:r w:rsidR="0072662C">
              <w:rPr>
                <w:lang w:val="en-CA"/>
              </w:rPr>
              <w:t xml:space="preserve"> subjects</w:t>
            </w:r>
            <w:r>
              <w:rPr>
                <w:lang w:val="en-CA"/>
              </w:rPr>
              <w:t>. I remember taking….it was fun….</w:t>
            </w:r>
          </w:p>
          <w:p w14:paraId="6E4CA376" w14:textId="1B1AA4AA" w:rsidR="008C71E4" w:rsidRDefault="008C71E4" w:rsidP="00055215">
            <w:pPr>
              <w:pStyle w:val="ListParagraph"/>
              <w:numPr>
                <w:ilvl w:val="0"/>
                <w:numId w:val="26"/>
              </w:numPr>
              <w:rPr>
                <w:lang w:val="en-CA"/>
              </w:rPr>
            </w:pPr>
            <w:r>
              <w:rPr>
                <w:lang w:val="en-CA"/>
              </w:rPr>
              <w:t xml:space="preserve">In normal, non-COVID times you would have had an opportunity </w:t>
            </w:r>
            <w:r w:rsidR="0072662C">
              <w:rPr>
                <w:lang w:val="en-CA"/>
              </w:rPr>
              <w:t xml:space="preserve">to come into the school for a </w:t>
            </w:r>
            <w:r>
              <w:rPr>
                <w:lang w:val="en-CA"/>
              </w:rPr>
              <w:t xml:space="preserve">tour, walk around, drop into classes and see what actually happens. </w:t>
            </w:r>
            <w:proofErr w:type="gramStart"/>
            <w:r>
              <w:rPr>
                <w:lang w:val="en-CA"/>
              </w:rPr>
              <w:t>Unfortunately</w:t>
            </w:r>
            <w:proofErr w:type="gramEnd"/>
            <w:r>
              <w:rPr>
                <w:lang w:val="en-CA"/>
              </w:rPr>
              <w:t xml:space="preserve"> this wasn’t possible this year, so we decided to walk around for you. This will give you a sense of what to expect when you actually arrive. I am sure some of you have been here before, maybe you have a sibling who attended PCI…others will be walking in for the first time in September. I hope our personal tour gives you a better sense of what our school is like. You will just have to imagine it full of people!!</w:t>
            </w:r>
          </w:p>
          <w:p w14:paraId="16E7F95E" w14:textId="545BF4D7" w:rsidR="00AA6D50" w:rsidRDefault="00AA6D50" w:rsidP="00AA6D50">
            <w:pPr>
              <w:rPr>
                <w:lang w:val="en-CA"/>
              </w:rPr>
            </w:pPr>
          </w:p>
          <w:p w14:paraId="66CCCE5E" w14:textId="12AFC7F5" w:rsidR="00AA6D50" w:rsidRPr="00AA6D50" w:rsidRDefault="00AA6D50" w:rsidP="00AA6D50">
            <w:pPr>
              <w:rPr>
                <w:b/>
                <w:bCs/>
                <w:lang w:val="en-CA"/>
              </w:rPr>
            </w:pPr>
            <w:r w:rsidRPr="00AA6D50">
              <w:rPr>
                <w:b/>
                <w:bCs/>
                <w:lang w:val="en-CA"/>
              </w:rPr>
              <w:t xml:space="preserve">CUE: </w:t>
            </w:r>
            <w:r w:rsidR="008C71E4">
              <w:rPr>
                <w:b/>
                <w:bCs/>
                <w:lang w:val="en-CA"/>
              </w:rPr>
              <w:t>School Tour Video</w:t>
            </w:r>
          </w:p>
          <w:p w14:paraId="23EECCB3" w14:textId="77777777" w:rsidR="00AA6D50" w:rsidRPr="00AA6D50" w:rsidRDefault="00AA6D50" w:rsidP="00AA6D50">
            <w:pPr>
              <w:rPr>
                <w:lang w:val="en-CA"/>
              </w:rPr>
            </w:pPr>
          </w:p>
          <w:p w14:paraId="3E5B0402" w14:textId="762F5CCA" w:rsidR="00055215" w:rsidRDefault="008C71E4" w:rsidP="00055215">
            <w:pPr>
              <w:pStyle w:val="ListParagraph"/>
              <w:numPr>
                <w:ilvl w:val="0"/>
                <w:numId w:val="26"/>
              </w:numPr>
              <w:rPr>
                <w:lang w:val="en-CA"/>
              </w:rPr>
            </w:pPr>
            <w:r>
              <w:rPr>
                <w:lang w:val="en-CA"/>
              </w:rPr>
              <w:t xml:space="preserve">Matthew, you did such a great job as a </w:t>
            </w:r>
            <w:r w:rsidR="00E501C2">
              <w:rPr>
                <w:lang w:val="en-CA"/>
              </w:rPr>
              <w:t>tour guide, maybe there’s a future for you in marketing or promotion!</w:t>
            </w:r>
          </w:p>
          <w:p w14:paraId="602F7258" w14:textId="20DB38B8" w:rsidR="00AA6D50" w:rsidRDefault="00E501C2" w:rsidP="00055215">
            <w:pPr>
              <w:pStyle w:val="ListParagraph"/>
              <w:numPr>
                <w:ilvl w:val="0"/>
                <w:numId w:val="26"/>
              </w:numPr>
              <w:rPr>
                <w:lang w:val="en-CA"/>
              </w:rPr>
            </w:pPr>
            <w:r>
              <w:rPr>
                <w:lang w:val="en-CA"/>
              </w:rPr>
              <w:t xml:space="preserve">And you’re a natural on the camera….so </w:t>
            </w:r>
            <w:r w:rsidR="0072662C">
              <w:rPr>
                <w:lang w:val="en-CA"/>
              </w:rPr>
              <w:t>maybe movies/theatre</w:t>
            </w:r>
            <w:r>
              <w:rPr>
                <w:lang w:val="en-CA"/>
              </w:rPr>
              <w:t>??</w:t>
            </w:r>
          </w:p>
          <w:p w14:paraId="41E8838F" w14:textId="534A9AF7" w:rsidR="00AA6D50" w:rsidRDefault="00E501C2" w:rsidP="00055215">
            <w:pPr>
              <w:pStyle w:val="ListParagraph"/>
              <w:numPr>
                <w:ilvl w:val="0"/>
                <w:numId w:val="26"/>
              </w:numPr>
              <w:rPr>
                <w:lang w:val="en-CA"/>
              </w:rPr>
            </w:pPr>
            <w:r>
              <w:rPr>
                <w:lang w:val="en-CA"/>
              </w:rPr>
              <w:t>Well we are in grade 11 and thinking about what we want to do after high school is getting more important. High school passes by so quickly I can’t believe we only have one more year before graduating.</w:t>
            </w:r>
          </w:p>
          <w:p w14:paraId="7027E60C" w14:textId="1256D706" w:rsidR="00E501C2" w:rsidRDefault="00E501C2" w:rsidP="00055215">
            <w:pPr>
              <w:pStyle w:val="ListParagraph"/>
              <w:numPr>
                <w:ilvl w:val="0"/>
                <w:numId w:val="26"/>
              </w:numPr>
              <w:rPr>
                <w:lang w:val="en-CA"/>
              </w:rPr>
            </w:pPr>
            <w:r>
              <w:rPr>
                <w:lang w:val="en-CA"/>
              </w:rPr>
              <w:t>I feel like it might help our new grade 9’s to get to know a little background information on our school</w:t>
            </w:r>
            <w:proofErr w:type="gramStart"/>
            <w:r>
              <w:rPr>
                <w:lang w:val="en-CA"/>
              </w:rPr>
              <w:t>….what</w:t>
            </w:r>
            <w:proofErr w:type="gramEnd"/>
            <w:r>
              <w:rPr>
                <w:lang w:val="en-CA"/>
              </w:rPr>
              <w:t xml:space="preserve"> do you think?</w:t>
            </w:r>
          </w:p>
          <w:p w14:paraId="2883B2EF" w14:textId="58B7CC6B" w:rsidR="00E501C2" w:rsidRDefault="00E501C2" w:rsidP="00055215">
            <w:pPr>
              <w:pStyle w:val="ListParagraph"/>
              <w:numPr>
                <w:ilvl w:val="0"/>
                <w:numId w:val="26"/>
              </w:numPr>
              <w:rPr>
                <w:lang w:val="en-CA"/>
              </w:rPr>
            </w:pPr>
            <w:r>
              <w:rPr>
                <w:lang w:val="en-CA"/>
              </w:rPr>
              <w:t xml:space="preserve">Absolutely. Let’s do the trivia game / </w:t>
            </w:r>
            <w:proofErr w:type="spellStart"/>
            <w:r>
              <w:rPr>
                <w:lang w:val="en-CA"/>
              </w:rPr>
              <w:t>kahoot</w:t>
            </w:r>
            <w:proofErr w:type="spellEnd"/>
            <w:r>
              <w:rPr>
                <w:lang w:val="en-CA"/>
              </w:rPr>
              <w:t xml:space="preserve"> with them now to see what they know about PCI and the community.</w:t>
            </w:r>
          </w:p>
          <w:p w14:paraId="7F5AEC27" w14:textId="11118A17" w:rsidR="00AA6D50" w:rsidRDefault="00AA6D50" w:rsidP="00AA6D50">
            <w:pPr>
              <w:rPr>
                <w:lang w:val="en-CA"/>
              </w:rPr>
            </w:pPr>
          </w:p>
          <w:p w14:paraId="68EB5145" w14:textId="30C63669" w:rsidR="00AA6D50" w:rsidRPr="008165D4" w:rsidRDefault="00AA6D50" w:rsidP="00AA6D50">
            <w:pPr>
              <w:rPr>
                <w:b/>
                <w:bCs/>
                <w:lang w:val="en-CA"/>
              </w:rPr>
            </w:pPr>
            <w:r w:rsidRPr="008165D4">
              <w:rPr>
                <w:b/>
                <w:bCs/>
                <w:lang w:val="en-CA"/>
              </w:rPr>
              <w:t xml:space="preserve">CUE: </w:t>
            </w:r>
            <w:r w:rsidR="00E501C2">
              <w:rPr>
                <w:b/>
                <w:bCs/>
                <w:lang w:val="en-CA"/>
              </w:rPr>
              <w:t>Kahoot/Trivia Game</w:t>
            </w:r>
          </w:p>
          <w:p w14:paraId="2E2B9EA0" w14:textId="77777777" w:rsidR="00CE070E" w:rsidRDefault="00CE070E">
            <w:pPr>
              <w:rPr>
                <w:lang w:val="en-CA"/>
              </w:rPr>
            </w:pPr>
          </w:p>
          <w:p w14:paraId="0BDA3F8A" w14:textId="7918240A" w:rsidR="00CE070E" w:rsidRDefault="00CE070E">
            <w:pPr>
              <w:rPr>
                <w:lang w:val="en-CA"/>
              </w:rPr>
            </w:pPr>
          </w:p>
        </w:tc>
      </w:tr>
      <w:tr w:rsidR="00CE070E" w14:paraId="3356CD57" w14:textId="77777777" w:rsidTr="006A4A4D">
        <w:trPr>
          <w:trHeight w:val="4949"/>
        </w:trPr>
        <w:tc>
          <w:tcPr>
            <w:tcW w:w="1696" w:type="dxa"/>
          </w:tcPr>
          <w:p w14:paraId="455BC777" w14:textId="77777777" w:rsidR="00CE070E" w:rsidRDefault="006A4A4D">
            <w:pPr>
              <w:rPr>
                <w:lang w:val="en-CA"/>
              </w:rPr>
            </w:pPr>
            <w:r>
              <w:rPr>
                <w:lang w:val="en-CA"/>
              </w:rPr>
              <w:lastRenderedPageBreak/>
              <w:t xml:space="preserve">Matthew and </w:t>
            </w:r>
            <w:r w:rsidR="00E501C2">
              <w:rPr>
                <w:lang w:val="en-CA"/>
              </w:rPr>
              <w:t>Ruth</w:t>
            </w:r>
          </w:p>
          <w:p w14:paraId="320CC304" w14:textId="77777777" w:rsidR="0072662C" w:rsidRDefault="0072662C">
            <w:pPr>
              <w:rPr>
                <w:lang w:val="en-CA"/>
              </w:rPr>
            </w:pPr>
          </w:p>
          <w:p w14:paraId="20E109C0" w14:textId="77777777" w:rsidR="0072662C" w:rsidRDefault="0072662C">
            <w:pPr>
              <w:rPr>
                <w:lang w:val="en-CA"/>
              </w:rPr>
            </w:pPr>
          </w:p>
          <w:p w14:paraId="4FF82022" w14:textId="77777777" w:rsidR="0072662C" w:rsidRDefault="0072662C">
            <w:pPr>
              <w:rPr>
                <w:lang w:val="en-CA"/>
              </w:rPr>
            </w:pPr>
          </w:p>
          <w:p w14:paraId="7571A266" w14:textId="77777777" w:rsidR="0072662C" w:rsidRDefault="0072662C">
            <w:pPr>
              <w:rPr>
                <w:lang w:val="en-CA"/>
              </w:rPr>
            </w:pPr>
          </w:p>
          <w:p w14:paraId="1EF17924" w14:textId="77777777" w:rsidR="0072662C" w:rsidRDefault="0072662C">
            <w:pPr>
              <w:rPr>
                <w:lang w:val="en-CA"/>
              </w:rPr>
            </w:pPr>
          </w:p>
          <w:p w14:paraId="7BF7D250" w14:textId="77777777" w:rsidR="0072662C" w:rsidRDefault="0072662C">
            <w:pPr>
              <w:rPr>
                <w:lang w:val="en-CA"/>
              </w:rPr>
            </w:pPr>
          </w:p>
          <w:p w14:paraId="1F34D176" w14:textId="77777777" w:rsidR="0072662C" w:rsidRDefault="0072662C">
            <w:pPr>
              <w:rPr>
                <w:lang w:val="en-CA"/>
              </w:rPr>
            </w:pPr>
          </w:p>
          <w:p w14:paraId="653B373A" w14:textId="77777777" w:rsidR="0072662C" w:rsidRDefault="0072662C">
            <w:pPr>
              <w:rPr>
                <w:lang w:val="en-CA"/>
              </w:rPr>
            </w:pPr>
          </w:p>
          <w:p w14:paraId="61614443" w14:textId="77777777" w:rsidR="0072662C" w:rsidRDefault="0072662C">
            <w:pPr>
              <w:rPr>
                <w:lang w:val="en-CA"/>
              </w:rPr>
            </w:pPr>
          </w:p>
          <w:p w14:paraId="5B80CF58" w14:textId="77777777" w:rsidR="0072662C" w:rsidRDefault="0072662C">
            <w:pPr>
              <w:rPr>
                <w:lang w:val="en-CA"/>
              </w:rPr>
            </w:pPr>
          </w:p>
          <w:p w14:paraId="342314E8" w14:textId="77777777" w:rsidR="0072662C" w:rsidRDefault="0072662C">
            <w:pPr>
              <w:rPr>
                <w:lang w:val="en-CA"/>
              </w:rPr>
            </w:pPr>
          </w:p>
          <w:p w14:paraId="4A9FB948" w14:textId="77777777" w:rsidR="0072662C" w:rsidRDefault="0072662C">
            <w:pPr>
              <w:rPr>
                <w:lang w:val="en-CA"/>
              </w:rPr>
            </w:pPr>
          </w:p>
          <w:p w14:paraId="01DE1EF2" w14:textId="77777777" w:rsidR="0072662C" w:rsidRDefault="0072662C">
            <w:pPr>
              <w:rPr>
                <w:lang w:val="en-CA"/>
              </w:rPr>
            </w:pPr>
          </w:p>
          <w:p w14:paraId="17AD84E6" w14:textId="77777777" w:rsidR="0072662C" w:rsidRDefault="0072662C">
            <w:pPr>
              <w:rPr>
                <w:lang w:val="en-CA"/>
              </w:rPr>
            </w:pPr>
          </w:p>
          <w:p w14:paraId="2C6B033D" w14:textId="77777777" w:rsidR="0072662C" w:rsidRDefault="0072662C">
            <w:pPr>
              <w:rPr>
                <w:lang w:val="en-CA"/>
              </w:rPr>
            </w:pPr>
          </w:p>
          <w:p w14:paraId="52DAFF9B" w14:textId="77777777" w:rsidR="0072662C" w:rsidRDefault="0072662C">
            <w:pPr>
              <w:rPr>
                <w:lang w:val="en-CA"/>
              </w:rPr>
            </w:pPr>
          </w:p>
          <w:p w14:paraId="48AE255D" w14:textId="77777777" w:rsidR="00EB4B30" w:rsidRDefault="00EB4B30">
            <w:pPr>
              <w:rPr>
                <w:lang w:val="en-CA"/>
              </w:rPr>
            </w:pPr>
          </w:p>
          <w:p w14:paraId="2CBEA6E8" w14:textId="77777777" w:rsidR="00EB4B30" w:rsidRDefault="00EB4B30">
            <w:pPr>
              <w:rPr>
                <w:lang w:val="en-CA"/>
              </w:rPr>
            </w:pPr>
          </w:p>
          <w:p w14:paraId="48EAD49D" w14:textId="77777777" w:rsidR="00EB4B30" w:rsidRDefault="00EB4B30">
            <w:pPr>
              <w:rPr>
                <w:lang w:val="en-CA"/>
              </w:rPr>
            </w:pPr>
          </w:p>
          <w:p w14:paraId="2ABFFD92" w14:textId="77777777" w:rsidR="00EB4B30" w:rsidRDefault="00EB4B30">
            <w:pPr>
              <w:rPr>
                <w:lang w:val="en-CA"/>
              </w:rPr>
            </w:pPr>
          </w:p>
          <w:p w14:paraId="2EF1CBCB" w14:textId="77777777" w:rsidR="00EB4B30" w:rsidRDefault="00EB4B30">
            <w:pPr>
              <w:rPr>
                <w:lang w:val="en-CA"/>
              </w:rPr>
            </w:pPr>
          </w:p>
          <w:p w14:paraId="5877FE23" w14:textId="226F9D49" w:rsidR="0072662C" w:rsidRDefault="00EB4B30">
            <w:pPr>
              <w:rPr>
                <w:lang w:val="en-CA"/>
              </w:rPr>
            </w:pPr>
            <w:proofErr w:type="spellStart"/>
            <w:r>
              <w:rPr>
                <w:lang w:val="en-CA"/>
              </w:rPr>
              <w:t>Fayzulah</w:t>
            </w:r>
            <w:proofErr w:type="spellEnd"/>
          </w:p>
        </w:tc>
        <w:tc>
          <w:tcPr>
            <w:tcW w:w="7654" w:type="dxa"/>
          </w:tcPr>
          <w:p w14:paraId="6511EB7F" w14:textId="77777777" w:rsidR="006A4A4D" w:rsidRDefault="006A4A4D" w:rsidP="006A4A4D">
            <w:pPr>
              <w:rPr>
                <w:lang w:val="en-CA"/>
              </w:rPr>
            </w:pPr>
          </w:p>
          <w:p w14:paraId="00C6BA94" w14:textId="2BA2F99C" w:rsidR="008165D4" w:rsidRPr="00E501C2" w:rsidRDefault="00E501C2" w:rsidP="00E501C2">
            <w:pPr>
              <w:pStyle w:val="ListParagraph"/>
              <w:numPr>
                <w:ilvl w:val="0"/>
                <w:numId w:val="30"/>
              </w:numPr>
              <w:rPr>
                <w:b/>
                <w:bCs/>
                <w:lang w:val="en-CA"/>
              </w:rPr>
            </w:pPr>
            <w:r>
              <w:rPr>
                <w:lang w:val="en-CA"/>
              </w:rPr>
              <w:t xml:space="preserve">Well we had fun preparing that trivia game and hope that you learned something new about our school. </w:t>
            </w:r>
          </w:p>
          <w:p w14:paraId="264EA03A" w14:textId="10178C85" w:rsidR="00E501C2" w:rsidRPr="00E501C2" w:rsidRDefault="00E501C2" w:rsidP="00E501C2">
            <w:pPr>
              <w:pStyle w:val="ListParagraph"/>
              <w:numPr>
                <w:ilvl w:val="0"/>
                <w:numId w:val="30"/>
              </w:numPr>
              <w:rPr>
                <w:b/>
                <w:bCs/>
                <w:lang w:val="en-CA"/>
              </w:rPr>
            </w:pPr>
            <w:r>
              <w:rPr>
                <w:lang w:val="en-CA"/>
              </w:rPr>
              <w:t>In just a little while you’ll have an opportunity to ask questions, so keep that in mind as we move along and make a note of what you want to ask.</w:t>
            </w:r>
          </w:p>
          <w:p w14:paraId="7418B3D2" w14:textId="5E3BF9DA" w:rsidR="0019612F" w:rsidRPr="0019612F" w:rsidRDefault="00E501C2" w:rsidP="00E501C2">
            <w:pPr>
              <w:pStyle w:val="ListParagraph"/>
              <w:numPr>
                <w:ilvl w:val="0"/>
                <w:numId w:val="30"/>
              </w:numPr>
              <w:rPr>
                <w:b/>
                <w:bCs/>
                <w:lang w:val="en-CA"/>
              </w:rPr>
            </w:pPr>
            <w:r>
              <w:rPr>
                <w:lang w:val="en-CA"/>
              </w:rPr>
              <w:t xml:space="preserve">Now we look forward to sharing some words of wisdom from our current PCI students to you, our new Gr. 9 cohort. We asked </w:t>
            </w:r>
            <w:r w:rsidR="00C95B14">
              <w:rPr>
                <w:lang w:val="en-CA"/>
              </w:rPr>
              <w:t xml:space="preserve">some of the </w:t>
            </w:r>
            <w:r>
              <w:rPr>
                <w:lang w:val="en-CA"/>
              </w:rPr>
              <w:t>senior</w:t>
            </w:r>
            <w:r w:rsidR="00C95B14">
              <w:rPr>
                <w:lang w:val="en-CA"/>
              </w:rPr>
              <w:t>s</w:t>
            </w:r>
            <w:r>
              <w:rPr>
                <w:lang w:val="en-CA"/>
              </w:rPr>
              <w:t xml:space="preserve"> to give you some advice on high school and we put it together in this clip.</w:t>
            </w:r>
          </w:p>
          <w:p w14:paraId="2801E8C8" w14:textId="77777777" w:rsidR="0019612F" w:rsidRPr="0019612F" w:rsidRDefault="0019612F" w:rsidP="0019612F">
            <w:pPr>
              <w:pStyle w:val="ListParagraph"/>
              <w:rPr>
                <w:b/>
                <w:bCs/>
                <w:lang w:val="en-CA"/>
              </w:rPr>
            </w:pPr>
          </w:p>
          <w:p w14:paraId="47F334EC" w14:textId="77777777" w:rsidR="0019612F" w:rsidRDefault="00E501C2">
            <w:pPr>
              <w:rPr>
                <w:b/>
                <w:bCs/>
                <w:lang w:val="en-CA"/>
              </w:rPr>
            </w:pPr>
            <w:r>
              <w:rPr>
                <w:b/>
                <w:bCs/>
                <w:lang w:val="en-CA"/>
              </w:rPr>
              <w:t xml:space="preserve">CUE: Student </w:t>
            </w:r>
            <w:r w:rsidR="0019612F">
              <w:rPr>
                <w:b/>
                <w:bCs/>
                <w:lang w:val="en-CA"/>
              </w:rPr>
              <w:t>Advice Clip</w:t>
            </w:r>
          </w:p>
          <w:p w14:paraId="7D0B9258" w14:textId="77777777" w:rsidR="00C95B14" w:rsidRDefault="00C95B14">
            <w:pPr>
              <w:rPr>
                <w:b/>
                <w:bCs/>
                <w:lang w:val="en-CA"/>
              </w:rPr>
            </w:pPr>
          </w:p>
          <w:p w14:paraId="552DE501" w14:textId="77777777" w:rsidR="00C95B14" w:rsidRPr="00EF7DBD" w:rsidRDefault="00C95B14" w:rsidP="00C95B14">
            <w:pPr>
              <w:pStyle w:val="ListParagraph"/>
              <w:numPr>
                <w:ilvl w:val="0"/>
                <w:numId w:val="31"/>
              </w:numPr>
              <w:rPr>
                <w:lang w:val="en-CA"/>
              </w:rPr>
            </w:pPr>
            <w:r w:rsidRPr="00EF7DBD">
              <w:rPr>
                <w:lang w:val="en-CA"/>
              </w:rPr>
              <w:t>Ruth, what do you think of the advice provided by our peers?</w:t>
            </w:r>
          </w:p>
          <w:p w14:paraId="5321E401" w14:textId="77777777" w:rsidR="00EF7DBD" w:rsidRPr="00EF7DBD" w:rsidRDefault="00C95B14" w:rsidP="00C95B14">
            <w:pPr>
              <w:pStyle w:val="ListParagraph"/>
              <w:numPr>
                <w:ilvl w:val="0"/>
                <w:numId w:val="31"/>
              </w:numPr>
              <w:rPr>
                <w:b/>
                <w:bCs/>
                <w:lang w:val="en-CA"/>
              </w:rPr>
            </w:pPr>
            <w:r w:rsidRPr="00EF7DBD">
              <w:rPr>
                <w:lang w:val="en-CA"/>
              </w:rPr>
              <w:t xml:space="preserve">What they say is true Matthew. Getting involved and putting yourself out there is a great way to get the most out of your high school years. </w:t>
            </w:r>
            <w:r w:rsidR="00EF7DBD">
              <w:rPr>
                <w:lang w:val="en-CA"/>
              </w:rPr>
              <w:t xml:space="preserve">After all, we wouldn’t be </w:t>
            </w:r>
            <w:proofErr w:type="spellStart"/>
            <w:r w:rsidR="00EF7DBD">
              <w:rPr>
                <w:lang w:val="en-CA"/>
              </w:rPr>
              <w:t>mc’ing</w:t>
            </w:r>
            <w:proofErr w:type="spellEnd"/>
            <w:r w:rsidR="00EF7DBD">
              <w:rPr>
                <w:lang w:val="en-CA"/>
              </w:rPr>
              <w:t xml:space="preserve"> this event if we didn’t enjoy extra curricular activities.</w:t>
            </w:r>
          </w:p>
          <w:p w14:paraId="6259121A" w14:textId="0B0AD73D" w:rsidR="00C95B14" w:rsidRDefault="00EF7DBD" w:rsidP="00C95B14">
            <w:pPr>
              <w:pStyle w:val="ListParagraph"/>
              <w:numPr>
                <w:ilvl w:val="0"/>
                <w:numId w:val="31"/>
              </w:numPr>
              <w:rPr>
                <w:lang w:val="en-CA"/>
              </w:rPr>
            </w:pPr>
            <w:r w:rsidRPr="00EF7DBD">
              <w:rPr>
                <w:lang w:val="en-CA"/>
              </w:rPr>
              <w:t>That’s true, and it’s easy to do that at PCI because we have so many opportunities</w:t>
            </w:r>
            <w:r w:rsidR="0072662C">
              <w:rPr>
                <w:lang w:val="en-CA"/>
              </w:rPr>
              <w:t>.</w:t>
            </w:r>
            <w:r>
              <w:rPr>
                <w:lang w:val="en-CA"/>
              </w:rPr>
              <w:t xml:space="preserve"> </w:t>
            </w:r>
          </w:p>
          <w:p w14:paraId="23E7A50C" w14:textId="77777777" w:rsidR="00EF7DBD" w:rsidRDefault="00EF7DBD" w:rsidP="00C95B14">
            <w:pPr>
              <w:pStyle w:val="ListParagraph"/>
              <w:numPr>
                <w:ilvl w:val="0"/>
                <w:numId w:val="31"/>
              </w:numPr>
              <w:rPr>
                <w:lang w:val="en-CA"/>
              </w:rPr>
            </w:pPr>
            <w:r>
              <w:rPr>
                <w:lang w:val="en-CA"/>
              </w:rPr>
              <w:lastRenderedPageBreak/>
              <w:t>I think it’s time now to answer some of the questions that were provided ahead of time in the Google Form.</w:t>
            </w:r>
          </w:p>
          <w:p w14:paraId="71555BC2" w14:textId="1F7D4B36" w:rsidR="00EF7DBD" w:rsidRDefault="00EB4B30" w:rsidP="00C95B14">
            <w:pPr>
              <w:pStyle w:val="ListParagraph"/>
              <w:numPr>
                <w:ilvl w:val="0"/>
                <w:numId w:val="31"/>
              </w:numPr>
              <w:rPr>
                <w:lang w:val="en-CA"/>
              </w:rPr>
            </w:pPr>
            <w:proofErr w:type="spellStart"/>
            <w:r>
              <w:rPr>
                <w:lang w:val="en-CA"/>
              </w:rPr>
              <w:t>Fayzulah</w:t>
            </w:r>
            <w:proofErr w:type="spellEnd"/>
            <w:r>
              <w:rPr>
                <w:lang w:val="en-CA"/>
              </w:rPr>
              <w:t xml:space="preserve"> over to you…</w:t>
            </w:r>
          </w:p>
          <w:p w14:paraId="24BB0C58" w14:textId="77777777" w:rsidR="00EB4B30" w:rsidRPr="00EB4B30" w:rsidRDefault="00EB4B30" w:rsidP="00EB4B30">
            <w:pPr>
              <w:rPr>
                <w:lang w:val="en-CA"/>
              </w:rPr>
            </w:pPr>
          </w:p>
          <w:p w14:paraId="1E3FA1E3" w14:textId="77777777" w:rsidR="00EF7DBD" w:rsidRDefault="00EF7DBD" w:rsidP="00EF7DBD">
            <w:pPr>
              <w:rPr>
                <w:lang w:val="en-CA"/>
              </w:rPr>
            </w:pPr>
          </w:p>
          <w:p w14:paraId="6E816310" w14:textId="369AA527" w:rsidR="00EF7DBD" w:rsidRDefault="00EF7DBD" w:rsidP="00EF7DBD">
            <w:pPr>
              <w:rPr>
                <w:b/>
                <w:bCs/>
                <w:lang w:val="en-CA"/>
              </w:rPr>
            </w:pPr>
            <w:r w:rsidRPr="00EF7DBD">
              <w:rPr>
                <w:b/>
                <w:bCs/>
                <w:lang w:val="en-CA"/>
              </w:rPr>
              <w:t>QUESTION PERIOD</w:t>
            </w:r>
          </w:p>
          <w:p w14:paraId="65BE97EA" w14:textId="68FB960C" w:rsidR="00EB4B30" w:rsidRDefault="00EB4B30" w:rsidP="00EF7DBD">
            <w:pPr>
              <w:rPr>
                <w:b/>
                <w:bCs/>
                <w:lang w:val="en-CA"/>
              </w:rPr>
            </w:pPr>
            <w:r>
              <w:rPr>
                <w:b/>
                <w:bCs/>
                <w:lang w:val="en-CA"/>
              </w:rPr>
              <w:t xml:space="preserve">Hi Everyone. I’ve opened the chat and happy to have you post your questions there now. </w:t>
            </w:r>
            <w:proofErr w:type="gramStart"/>
            <w:r>
              <w:rPr>
                <w:b/>
                <w:bCs/>
                <w:lang w:val="en-CA"/>
              </w:rPr>
              <w:t>First</w:t>
            </w:r>
            <w:proofErr w:type="gramEnd"/>
            <w:r>
              <w:rPr>
                <w:b/>
                <w:bCs/>
                <w:lang w:val="en-CA"/>
              </w:rPr>
              <w:t xml:space="preserve"> we will look at the questions that were posted on the Google Form which was sent to you with your invitation for this event. </w:t>
            </w:r>
          </w:p>
          <w:p w14:paraId="68158052" w14:textId="1BE8AD72" w:rsidR="00EF7DBD" w:rsidRDefault="00EF7DBD" w:rsidP="00EF7DBD">
            <w:pPr>
              <w:rPr>
                <w:b/>
                <w:bCs/>
                <w:lang w:val="en-CA"/>
              </w:rPr>
            </w:pPr>
          </w:p>
          <w:p w14:paraId="4852B838" w14:textId="309794D7" w:rsidR="00EF7DBD" w:rsidRDefault="00EB4B30" w:rsidP="00EF7DBD">
            <w:pPr>
              <w:rPr>
                <w:b/>
                <w:bCs/>
                <w:lang w:val="en-CA"/>
              </w:rPr>
            </w:pPr>
            <w:r>
              <w:rPr>
                <w:b/>
                <w:bCs/>
                <w:lang w:val="en-CA"/>
              </w:rPr>
              <w:t>The first question is:</w:t>
            </w:r>
          </w:p>
          <w:p w14:paraId="52723056" w14:textId="3A8EAAA0" w:rsid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r w:rsidRPr="00EF7DBD">
              <w:rPr>
                <w:rFonts w:ascii="Arial" w:eastAsia="Times New Roman" w:hAnsi="Arial" w:cs="Arial"/>
                <w:color w:val="202124"/>
                <w:spacing w:val="3"/>
                <w:sz w:val="21"/>
                <w:szCs w:val="21"/>
                <w:lang w:val="en-CA" w:eastAsia="en-CA"/>
              </w:rPr>
              <w:t>What happens with lunch? Where do we eat? Can you buy food? Can you go out for lunch? Do you pack lunch?</w:t>
            </w:r>
            <w:r>
              <w:rPr>
                <w:rFonts w:ascii="Arial" w:eastAsia="Times New Roman" w:hAnsi="Arial" w:cs="Arial"/>
                <w:color w:val="202124"/>
                <w:spacing w:val="3"/>
                <w:sz w:val="21"/>
                <w:szCs w:val="21"/>
                <w:lang w:val="en-CA" w:eastAsia="en-CA"/>
              </w:rPr>
              <w:t xml:space="preserve"> (Student Response, include Snack program)</w:t>
            </w:r>
          </w:p>
          <w:p w14:paraId="372ADB5D" w14:textId="77777777" w:rsidR="00EF7DBD" w:rsidRP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p>
          <w:p w14:paraId="102122C8" w14:textId="77777777" w:rsidR="00EB4B30" w:rsidRPr="00EB4B30" w:rsidRDefault="00EB4B30" w:rsidP="00EF7DBD">
            <w:pPr>
              <w:shd w:val="clear" w:color="auto" w:fill="F8F9FA"/>
              <w:spacing w:line="300" w:lineRule="atLeast"/>
              <w:rPr>
                <w:rFonts w:ascii="Arial" w:eastAsia="Times New Roman" w:hAnsi="Arial" w:cs="Arial"/>
                <w:b/>
                <w:bCs/>
                <w:color w:val="202124"/>
                <w:spacing w:val="3"/>
                <w:sz w:val="21"/>
                <w:szCs w:val="21"/>
                <w:lang w:val="en-CA" w:eastAsia="en-CA"/>
              </w:rPr>
            </w:pPr>
            <w:r w:rsidRPr="00EB4B30">
              <w:rPr>
                <w:rFonts w:ascii="Arial" w:eastAsia="Times New Roman" w:hAnsi="Arial" w:cs="Arial"/>
                <w:b/>
                <w:bCs/>
                <w:color w:val="202124"/>
                <w:spacing w:val="3"/>
                <w:sz w:val="21"/>
                <w:szCs w:val="21"/>
                <w:lang w:val="en-CA" w:eastAsia="en-CA"/>
              </w:rPr>
              <w:t>The 2</w:t>
            </w:r>
            <w:r w:rsidRPr="00EB4B30">
              <w:rPr>
                <w:rFonts w:ascii="Arial" w:eastAsia="Times New Roman" w:hAnsi="Arial" w:cs="Arial"/>
                <w:b/>
                <w:bCs/>
                <w:color w:val="202124"/>
                <w:spacing w:val="3"/>
                <w:sz w:val="21"/>
                <w:szCs w:val="21"/>
                <w:vertAlign w:val="superscript"/>
                <w:lang w:val="en-CA" w:eastAsia="en-CA"/>
              </w:rPr>
              <w:t>nd</w:t>
            </w:r>
            <w:r w:rsidRPr="00EB4B30">
              <w:rPr>
                <w:rFonts w:ascii="Arial" w:eastAsia="Times New Roman" w:hAnsi="Arial" w:cs="Arial"/>
                <w:b/>
                <w:bCs/>
                <w:color w:val="202124"/>
                <w:spacing w:val="3"/>
                <w:sz w:val="21"/>
                <w:szCs w:val="21"/>
                <w:lang w:val="en-CA" w:eastAsia="en-CA"/>
              </w:rPr>
              <w:t xml:space="preserve"> question is:</w:t>
            </w:r>
          </w:p>
          <w:p w14:paraId="01B521EC" w14:textId="6273D0E1" w:rsid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r w:rsidRPr="00EF7DBD">
              <w:rPr>
                <w:rFonts w:ascii="Arial" w:eastAsia="Times New Roman" w:hAnsi="Arial" w:cs="Arial"/>
                <w:color w:val="202124"/>
                <w:spacing w:val="3"/>
                <w:sz w:val="21"/>
                <w:szCs w:val="21"/>
                <w:lang w:val="en-CA" w:eastAsia="en-CA"/>
              </w:rPr>
              <w:t>What are the plans for next year if Covid continues?</w:t>
            </w:r>
            <w:r>
              <w:rPr>
                <w:rFonts w:ascii="Arial" w:eastAsia="Times New Roman" w:hAnsi="Arial" w:cs="Arial"/>
                <w:color w:val="202124"/>
                <w:spacing w:val="3"/>
                <w:sz w:val="21"/>
                <w:szCs w:val="21"/>
                <w:lang w:val="en-CA" w:eastAsia="en-CA"/>
              </w:rPr>
              <w:t xml:space="preserve"> (Over to Ms. Muchnik)</w:t>
            </w:r>
          </w:p>
          <w:p w14:paraId="47D6DA9D" w14:textId="77777777" w:rsidR="00EF7DBD" w:rsidRP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p>
          <w:p w14:paraId="4B74CC54" w14:textId="53705DEA" w:rsidR="00EB4B30" w:rsidRDefault="00EB4B30" w:rsidP="00EF7DBD">
            <w:pPr>
              <w:shd w:val="clear" w:color="auto" w:fill="F8F9FA"/>
              <w:spacing w:line="300" w:lineRule="atLeast"/>
              <w:rPr>
                <w:rFonts w:ascii="Arial" w:eastAsia="Times New Roman" w:hAnsi="Arial" w:cs="Arial"/>
                <w:color w:val="202124"/>
                <w:spacing w:val="3"/>
                <w:sz w:val="21"/>
                <w:szCs w:val="21"/>
                <w:lang w:val="en-CA" w:eastAsia="en-CA"/>
              </w:rPr>
            </w:pPr>
            <w:r w:rsidRPr="00EB4B30">
              <w:rPr>
                <w:rFonts w:ascii="Arial" w:eastAsia="Times New Roman" w:hAnsi="Arial" w:cs="Arial"/>
                <w:b/>
                <w:bCs/>
                <w:color w:val="202124"/>
                <w:spacing w:val="3"/>
                <w:sz w:val="21"/>
                <w:szCs w:val="21"/>
                <w:lang w:val="en-CA" w:eastAsia="en-CA"/>
              </w:rPr>
              <w:t>Another question was</w:t>
            </w:r>
            <w:r>
              <w:rPr>
                <w:rFonts w:ascii="Arial" w:eastAsia="Times New Roman" w:hAnsi="Arial" w:cs="Arial"/>
                <w:color w:val="202124"/>
                <w:spacing w:val="3"/>
                <w:sz w:val="21"/>
                <w:szCs w:val="21"/>
                <w:lang w:val="en-CA" w:eastAsia="en-CA"/>
              </w:rPr>
              <w:t>:</w:t>
            </w:r>
          </w:p>
          <w:p w14:paraId="1CE30393" w14:textId="623FFA5E" w:rsid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r>
              <w:rPr>
                <w:rFonts w:ascii="Arial" w:eastAsia="Times New Roman" w:hAnsi="Arial" w:cs="Arial"/>
                <w:color w:val="202124"/>
                <w:spacing w:val="3"/>
                <w:sz w:val="21"/>
                <w:szCs w:val="21"/>
                <w:lang w:val="en-CA" w:eastAsia="en-CA"/>
              </w:rPr>
              <w:t xml:space="preserve">Are </w:t>
            </w:r>
            <w:r w:rsidRPr="00EF7DBD">
              <w:rPr>
                <w:rFonts w:ascii="Arial" w:eastAsia="Times New Roman" w:hAnsi="Arial" w:cs="Arial"/>
                <w:color w:val="202124"/>
                <w:spacing w:val="3"/>
                <w:sz w:val="21"/>
                <w:szCs w:val="21"/>
                <w:lang w:val="en-CA" w:eastAsia="en-CA"/>
              </w:rPr>
              <w:t>we going to be able to go to Camp Tamarack? UFA is going this year so I though we're going to be going as well</w:t>
            </w:r>
            <w:r>
              <w:rPr>
                <w:rFonts w:ascii="Arial" w:eastAsia="Times New Roman" w:hAnsi="Arial" w:cs="Arial"/>
                <w:color w:val="202124"/>
                <w:spacing w:val="3"/>
                <w:sz w:val="21"/>
                <w:szCs w:val="21"/>
                <w:lang w:val="en-CA" w:eastAsia="en-CA"/>
              </w:rPr>
              <w:t xml:space="preserve"> (Over to Ms. Ardell)</w:t>
            </w:r>
          </w:p>
          <w:p w14:paraId="0C5C4C21" w14:textId="77777777" w:rsidR="00EF7DBD" w:rsidRP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p>
          <w:p w14:paraId="73221E47" w14:textId="52C2B523" w:rsidR="00EB4B30" w:rsidRPr="00EB4B30" w:rsidRDefault="00EB4B30" w:rsidP="00EF7DBD">
            <w:pPr>
              <w:shd w:val="clear" w:color="auto" w:fill="F8F9FA"/>
              <w:spacing w:line="300" w:lineRule="atLeast"/>
              <w:rPr>
                <w:rFonts w:ascii="Arial" w:eastAsia="Times New Roman" w:hAnsi="Arial" w:cs="Arial"/>
                <w:b/>
                <w:bCs/>
                <w:color w:val="202124"/>
                <w:spacing w:val="3"/>
                <w:sz w:val="21"/>
                <w:szCs w:val="21"/>
                <w:lang w:val="en-CA" w:eastAsia="en-CA"/>
              </w:rPr>
            </w:pPr>
            <w:r w:rsidRPr="00EB4B30">
              <w:rPr>
                <w:rFonts w:ascii="Arial" w:eastAsia="Times New Roman" w:hAnsi="Arial" w:cs="Arial"/>
                <w:b/>
                <w:bCs/>
                <w:color w:val="202124"/>
                <w:spacing w:val="3"/>
                <w:sz w:val="21"/>
                <w:szCs w:val="21"/>
                <w:lang w:val="en-CA" w:eastAsia="en-CA"/>
              </w:rPr>
              <w:t xml:space="preserve">Someone also </w:t>
            </w:r>
            <w:proofErr w:type="gramStart"/>
            <w:r w:rsidRPr="00EB4B30">
              <w:rPr>
                <w:rFonts w:ascii="Arial" w:eastAsia="Times New Roman" w:hAnsi="Arial" w:cs="Arial"/>
                <w:b/>
                <w:bCs/>
                <w:color w:val="202124"/>
                <w:spacing w:val="3"/>
                <w:sz w:val="21"/>
                <w:szCs w:val="21"/>
                <w:lang w:val="en-CA" w:eastAsia="en-CA"/>
              </w:rPr>
              <w:t>want</w:t>
            </w:r>
            <w:proofErr w:type="gramEnd"/>
            <w:r w:rsidRPr="00EB4B30">
              <w:rPr>
                <w:rFonts w:ascii="Arial" w:eastAsia="Times New Roman" w:hAnsi="Arial" w:cs="Arial"/>
                <w:b/>
                <w:bCs/>
                <w:color w:val="202124"/>
                <w:spacing w:val="3"/>
                <w:sz w:val="21"/>
                <w:szCs w:val="21"/>
                <w:lang w:val="en-CA" w:eastAsia="en-CA"/>
              </w:rPr>
              <w:t xml:space="preserve"> to know:</w:t>
            </w:r>
          </w:p>
          <w:p w14:paraId="4C0CD1A8" w14:textId="688ECE2F" w:rsidR="00EF7DBD" w:rsidRDefault="00EF7DBD" w:rsidP="00EF7DBD">
            <w:pPr>
              <w:shd w:val="clear" w:color="auto" w:fill="F8F9FA"/>
              <w:spacing w:line="300" w:lineRule="atLeast"/>
              <w:rPr>
                <w:rFonts w:ascii="Arial" w:eastAsia="Times New Roman" w:hAnsi="Arial" w:cs="Arial"/>
                <w:color w:val="202124"/>
                <w:spacing w:val="3"/>
                <w:sz w:val="21"/>
                <w:szCs w:val="21"/>
                <w:lang w:val="en-CA" w:eastAsia="en-CA"/>
              </w:rPr>
            </w:pPr>
            <w:r w:rsidRPr="00EF7DBD">
              <w:rPr>
                <w:rFonts w:ascii="Arial" w:eastAsia="Times New Roman" w:hAnsi="Arial" w:cs="Arial"/>
                <w:color w:val="202124"/>
                <w:spacing w:val="3"/>
                <w:sz w:val="21"/>
                <w:szCs w:val="21"/>
                <w:lang w:val="en-CA" w:eastAsia="en-CA"/>
              </w:rPr>
              <w:t>Will we have access to the library and cafeteria next year, and also will extra-curricular activities be running next year?</w:t>
            </w:r>
            <w:r>
              <w:rPr>
                <w:rFonts w:ascii="Arial" w:eastAsia="Times New Roman" w:hAnsi="Arial" w:cs="Arial"/>
                <w:color w:val="202124"/>
                <w:spacing w:val="3"/>
                <w:sz w:val="21"/>
                <w:szCs w:val="21"/>
                <w:lang w:val="en-CA" w:eastAsia="en-CA"/>
              </w:rPr>
              <w:t xml:space="preserve"> </w:t>
            </w:r>
          </w:p>
          <w:p w14:paraId="4988C840" w14:textId="1F771DA9" w:rsidR="00EB4B30" w:rsidRDefault="00EB4B30" w:rsidP="00EF7DBD">
            <w:pPr>
              <w:shd w:val="clear" w:color="auto" w:fill="F8F9FA"/>
              <w:spacing w:line="300" w:lineRule="atLeast"/>
              <w:rPr>
                <w:rFonts w:ascii="Arial" w:eastAsia="Times New Roman" w:hAnsi="Arial" w:cs="Arial"/>
                <w:color w:val="202124"/>
                <w:spacing w:val="3"/>
                <w:sz w:val="21"/>
                <w:szCs w:val="21"/>
                <w:lang w:val="en-CA" w:eastAsia="en-CA"/>
              </w:rPr>
            </w:pPr>
          </w:p>
          <w:p w14:paraId="37B9B124" w14:textId="13512D41" w:rsidR="00EB4B30" w:rsidRPr="00EF7DBD" w:rsidRDefault="00EB4B30" w:rsidP="00EF7DBD">
            <w:pPr>
              <w:shd w:val="clear" w:color="auto" w:fill="F8F9FA"/>
              <w:spacing w:line="300" w:lineRule="atLeast"/>
              <w:rPr>
                <w:rFonts w:ascii="Arial" w:eastAsia="Times New Roman" w:hAnsi="Arial" w:cs="Arial"/>
                <w:color w:val="202124"/>
                <w:spacing w:val="3"/>
                <w:sz w:val="21"/>
                <w:szCs w:val="21"/>
                <w:lang w:val="en-CA" w:eastAsia="en-CA"/>
              </w:rPr>
            </w:pPr>
          </w:p>
          <w:p w14:paraId="0E5D7B7B" w14:textId="68D92C32" w:rsidR="00EF7DBD" w:rsidRPr="00EF7DBD" w:rsidRDefault="00EF7DBD" w:rsidP="00EF7DBD">
            <w:pPr>
              <w:rPr>
                <w:b/>
                <w:bCs/>
                <w:lang w:val="en-CA"/>
              </w:rPr>
            </w:pPr>
          </w:p>
        </w:tc>
      </w:tr>
      <w:tr w:rsidR="00CE070E" w14:paraId="0A697D60" w14:textId="77777777" w:rsidTr="00CE070E">
        <w:tc>
          <w:tcPr>
            <w:tcW w:w="1696" w:type="dxa"/>
          </w:tcPr>
          <w:p w14:paraId="37F1A85A" w14:textId="6806155D" w:rsidR="00CE070E" w:rsidRDefault="00FF396E">
            <w:pPr>
              <w:rPr>
                <w:lang w:val="en-CA"/>
              </w:rPr>
            </w:pPr>
            <w:r>
              <w:rPr>
                <w:lang w:val="en-CA"/>
              </w:rPr>
              <w:lastRenderedPageBreak/>
              <w:t>Matthew and Ruth</w:t>
            </w:r>
          </w:p>
        </w:tc>
        <w:tc>
          <w:tcPr>
            <w:tcW w:w="7654" w:type="dxa"/>
          </w:tcPr>
          <w:p w14:paraId="1BB61035" w14:textId="77777777" w:rsidR="00CE070E" w:rsidRDefault="00CE070E">
            <w:pPr>
              <w:rPr>
                <w:lang w:val="en-CA"/>
              </w:rPr>
            </w:pPr>
          </w:p>
          <w:p w14:paraId="1F35CAED" w14:textId="14CA5B19" w:rsidR="00055215" w:rsidRDefault="00DE171C" w:rsidP="00EF7DBD">
            <w:pPr>
              <w:rPr>
                <w:lang w:val="en-CA"/>
              </w:rPr>
            </w:pPr>
            <w:r w:rsidRPr="00EF7DBD">
              <w:rPr>
                <w:lang w:val="en-CA"/>
              </w:rPr>
              <w:t>Matthew</w:t>
            </w:r>
            <w:r w:rsidR="00452CF7" w:rsidRPr="00EF7DBD">
              <w:rPr>
                <w:lang w:val="en-CA"/>
              </w:rPr>
              <w:t xml:space="preserve"> and I enjoyed being your hosts and we’d like to thank you for being such a great audience. </w:t>
            </w:r>
            <w:r w:rsidR="00486FDC">
              <w:rPr>
                <w:lang w:val="en-CA"/>
              </w:rPr>
              <w:t xml:space="preserve"> Take it from us, you made a great choice to come to PCI. We look forward to meeting you personally in September. </w:t>
            </w:r>
            <w:r w:rsidR="00C119FC" w:rsidRPr="00EF7DBD">
              <w:rPr>
                <w:lang w:val="en-CA"/>
              </w:rPr>
              <w:t xml:space="preserve"> To parents</w:t>
            </w:r>
            <w:r w:rsidR="00486FDC">
              <w:rPr>
                <w:lang w:val="en-CA"/>
              </w:rPr>
              <w:t>, thank you for joining us this evening. Know that your children will be in a safe and welcoming environment. They will be challenged to do their best and they will have encouraged to take advantage of each and every opportunity to develop their skills and abilities. Stay well and have a great summer.</w:t>
            </w:r>
          </w:p>
          <w:p w14:paraId="32158FB8" w14:textId="06E6CCDB" w:rsidR="00486FDC" w:rsidRPr="00EF7DBD" w:rsidRDefault="00486FDC" w:rsidP="00EF7DBD">
            <w:pPr>
              <w:rPr>
                <w:lang w:val="en-CA"/>
              </w:rPr>
            </w:pPr>
            <w:r>
              <w:rPr>
                <w:lang w:val="en-CA"/>
              </w:rPr>
              <w:t>See you soon!</w:t>
            </w:r>
          </w:p>
          <w:p w14:paraId="589A0AE1" w14:textId="77777777" w:rsidR="00C119FC" w:rsidRPr="00452CF7" w:rsidRDefault="00C119FC" w:rsidP="00C119FC">
            <w:pPr>
              <w:pStyle w:val="ListParagraph"/>
              <w:rPr>
                <w:lang w:val="en-CA"/>
              </w:rPr>
            </w:pPr>
          </w:p>
          <w:p w14:paraId="11EF056A" w14:textId="77777777" w:rsidR="00055215" w:rsidRDefault="00055215">
            <w:pPr>
              <w:rPr>
                <w:lang w:val="en-CA"/>
              </w:rPr>
            </w:pPr>
          </w:p>
          <w:p w14:paraId="4CD45FBC" w14:textId="6DB69E97" w:rsidR="00055215" w:rsidRDefault="00055215">
            <w:pPr>
              <w:rPr>
                <w:lang w:val="en-CA"/>
              </w:rPr>
            </w:pPr>
          </w:p>
        </w:tc>
      </w:tr>
      <w:tr w:rsidR="00CE070E" w14:paraId="236C1174" w14:textId="77777777" w:rsidTr="00CE070E">
        <w:tc>
          <w:tcPr>
            <w:tcW w:w="1696" w:type="dxa"/>
          </w:tcPr>
          <w:p w14:paraId="0BFB89B2" w14:textId="77DE98DE" w:rsidR="00CE070E" w:rsidRDefault="00C119FC">
            <w:pPr>
              <w:rPr>
                <w:lang w:val="en-CA"/>
              </w:rPr>
            </w:pPr>
            <w:r>
              <w:rPr>
                <w:lang w:val="en-CA"/>
              </w:rPr>
              <w:t>Ms. Ardell</w:t>
            </w:r>
          </w:p>
        </w:tc>
        <w:tc>
          <w:tcPr>
            <w:tcW w:w="7654" w:type="dxa"/>
          </w:tcPr>
          <w:p w14:paraId="68C81E3B" w14:textId="0CF12816" w:rsidR="00C119FC" w:rsidRDefault="00C119FC">
            <w:pPr>
              <w:rPr>
                <w:lang w:val="en-CA"/>
              </w:rPr>
            </w:pPr>
            <w:r>
              <w:rPr>
                <w:lang w:val="en-CA"/>
              </w:rPr>
              <w:t xml:space="preserve">Thank you so much </w:t>
            </w:r>
            <w:r w:rsidR="00EF7DBD">
              <w:rPr>
                <w:lang w:val="en-CA"/>
              </w:rPr>
              <w:t>Ruth</w:t>
            </w:r>
            <w:r>
              <w:rPr>
                <w:lang w:val="en-CA"/>
              </w:rPr>
              <w:t xml:space="preserve"> and Matthew. You did a phenomenal job taking us through </w:t>
            </w:r>
            <w:r w:rsidR="00486FDC">
              <w:rPr>
                <w:lang w:val="en-CA"/>
              </w:rPr>
              <w:t>our Welcome Program.</w:t>
            </w:r>
            <w:r>
              <w:rPr>
                <w:lang w:val="en-CA"/>
              </w:rPr>
              <w:t xml:space="preserve"> It was great to hear your perspective and know that you are both confident you made the best choice 4 years ago when you picked PCI.</w:t>
            </w:r>
          </w:p>
          <w:p w14:paraId="24483D3C" w14:textId="0261FEB1" w:rsidR="00C119FC" w:rsidRDefault="00C119FC">
            <w:pPr>
              <w:rPr>
                <w:lang w:val="en-CA"/>
              </w:rPr>
            </w:pPr>
          </w:p>
          <w:p w14:paraId="04748241" w14:textId="2590719B" w:rsidR="00486FDC" w:rsidRDefault="00486FDC" w:rsidP="00486FDC">
            <w:pPr>
              <w:rPr>
                <w:lang w:val="en-CA"/>
              </w:rPr>
            </w:pPr>
            <w:r>
              <w:rPr>
                <w:lang w:val="en-CA"/>
              </w:rPr>
              <w:lastRenderedPageBreak/>
              <w:t xml:space="preserve">Before we wrap </w:t>
            </w:r>
            <w:proofErr w:type="gramStart"/>
            <w:r>
              <w:rPr>
                <w:lang w:val="en-CA"/>
              </w:rPr>
              <w:t>up</w:t>
            </w:r>
            <w:proofErr w:type="gramEnd"/>
            <w:r>
              <w:rPr>
                <w:lang w:val="en-CA"/>
              </w:rPr>
              <w:t xml:space="preserve"> I’d also like to thank our amazing teachers and other staff members who joined us this evening.  Your participation is always appreciated. A special shout out to Ms. </w:t>
            </w:r>
            <w:proofErr w:type="spellStart"/>
            <w:r>
              <w:rPr>
                <w:lang w:val="en-CA"/>
              </w:rPr>
              <w:t>Cerven</w:t>
            </w:r>
            <w:proofErr w:type="spellEnd"/>
            <w:r>
              <w:rPr>
                <w:lang w:val="en-CA"/>
              </w:rPr>
              <w:t xml:space="preserve"> Shaw, who </w:t>
            </w:r>
            <w:r w:rsidR="000822B9">
              <w:rPr>
                <w:lang w:val="en-CA"/>
              </w:rPr>
              <w:t>supported the technical aspects this evening…we</w:t>
            </w:r>
            <w:r>
              <w:rPr>
                <w:lang w:val="en-CA"/>
              </w:rPr>
              <w:t xml:space="preserve"> couldn’t do it without you. Last but not least, thank you to our audience, including </w:t>
            </w:r>
            <w:r w:rsidR="000822B9">
              <w:rPr>
                <w:lang w:val="en-CA"/>
              </w:rPr>
              <w:t>our</w:t>
            </w:r>
            <w:r>
              <w:rPr>
                <w:lang w:val="en-CA"/>
              </w:rPr>
              <w:t xml:space="preserve"> parents who joined along with</w:t>
            </w:r>
            <w:r w:rsidR="000822B9">
              <w:rPr>
                <w:lang w:val="en-CA"/>
              </w:rPr>
              <w:t xml:space="preserve"> their</w:t>
            </w:r>
            <w:r>
              <w:rPr>
                <w:lang w:val="en-CA"/>
              </w:rPr>
              <w:t xml:space="preserve"> students. We hope this presentation provided you with a better sense of what to expect in September and ideally all of you starting grade 9 in September are feeling positive about this transition. Should you wish to get in touch with any additional question</w:t>
            </w:r>
            <w:r w:rsidR="000822B9">
              <w:rPr>
                <w:lang w:val="en-CA"/>
              </w:rPr>
              <w:t xml:space="preserve">s please don’t hesitate to email one of us. If you open the chat box you will see the email addresses to myself, Ms. Muchnik and Ms. Nason. </w:t>
            </w:r>
          </w:p>
          <w:p w14:paraId="4ACF9337" w14:textId="62A02223" w:rsidR="000822B9" w:rsidRDefault="000822B9" w:rsidP="00486FDC">
            <w:pPr>
              <w:rPr>
                <w:lang w:val="en-CA"/>
              </w:rPr>
            </w:pPr>
            <w:r>
              <w:rPr>
                <w:lang w:val="en-CA"/>
              </w:rPr>
              <w:t>Wishing you all a safe and happy summer and see you in September!</w:t>
            </w:r>
          </w:p>
          <w:p w14:paraId="4BDE1F85" w14:textId="02D42D35" w:rsidR="00C119FC" w:rsidRDefault="00C119FC">
            <w:pPr>
              <w:rPr>
                <w:lang w:val="en-CA"/>
              </w:rPr>
            </w:pPr>
          </w:p>
        </w:tc>
      </w:tr>
    </w:tbl>
    <w:p w14:paraId="6E4525A7" w14:textId="77777777" w:rsidR="00CE070E" w:rsidRPr="00CE070E" w:rsidRDefault="00CE070E" w:rsidP="00F7794D">
      <w:pPr>
        <w:rPr>
          <w:lang w:val="en-CA"/>
        </w:rPr>
      </w:pPr>
    </w:p>
    <w:sectPr w:rsidR="00CE070E" w:rsidRPr="00CE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5222E5"/>
    <w:multiLevelType w:val="hybridMultilevel"/>
    <w:tmpl w:val="D73CA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FF97D3F"/>
    <w:multiLevelType w:val="hybridMultilevel"/>
    <w:tmpl w:val="49A8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AD3023"/>
    <w:multiLevelType w:val="hybridMultilevel"/>
    <w:tmpl w:val="D90E9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393178D"/>
    <w:multiLevelType w:val="hybridMultilevel"/>
    <w:tmpl w:val="8642F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3C47C4"/>
    <w:multiLevelType w:val="hybridMultilevel"/>
    <w:tmpl w:val="04CE8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EC4C04"/>
    <w:multiLevelType w:val="hybridMultilevel"/>
    <w:tmpl w:val="FB406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203DC8"/>
    <w:multiLevelType w:val="hybridMultilevel"/>
    <w:tmpl w:val="DD908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0BD069D"/>
    <w:multiLevelType w:val="hybridMultilevel"/>
    <w:tmpl w:val="B3F44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0"/>
  </w:num>
  <w:num w:numId="4">
    <w:abstractNumId w:val="29"/>
  </w:num>
  <w:num w:numId="5">
    <w:abstractNumId w:val="14"/>
  </w:num>
  <w:num w:numId="6">
    <w:abstractNumId w:val="17"/>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7"/>
  </w:num>
  <w:num w:numId="21">
    <w:abstractNumId w:val="21"/>
  </w:num>
  <w:num w:numId="22">
    <w:abstractNumId w:val="11"/>
  </w:num>
  <w:num w:numId="23">
    <w:abstractNumId w:val="30"/>
  </w:num>
  <w:num w:numId="24">
    <w:abstractNumId w:val="20"/>
  </w:num>
  <w:num w:numId="25">
    <w:abstractNumId w:val="23"/>
  </w:num>
  <w:num w:numId="26">
    <w:abstractNumId w:val="28"/>
  </w:num>
  <w:num w:numId="27">
    <w:abstractNumId w:val="12"/>
  </w:num>
  <w:num w:numId="28">
    <w:abstractNumId w:val="25"/>
  </w:num>
  <w:num w:numId="29">
    <w:abstractNumId w:val="24"/>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0E"/>
    <w:rsid w:val="00055215"/>
    <w:rsid w:val="000822B9"/>
    <w:rsid w:val="001674BF"/>
    <w:rsid w:val="0019612F"/>
    <w:rsid w:val="00452CF7"/>
    <w:rsid w:val="00486FDC"/>
    <w:rsid w:val="00507C16"/>
    <w:rsid w:val="00645252"/>
    <w:rsid w:val="006A4A4D"/>
    <w:rsid w:val="006D3D74"/>
    <w:rsid w:val="0072662C"/>
    <w:rsid w:val="008165D4"/>
    <w:rsid w:val="0083569A"/>
    <w:rsid w:val="008C71E4"/>
    <w:rsid w:val="00A9204E"/>
    <w:rsid w:val="00AA4E5B"/>
    <w:rsid w:val="00AA6D50"/>
    <w:rsid w:val="00AD2DB2"/>
    <w:rsid w:val="00C119FC"/>
    <w:rsid w:val="00C95B14"/>
    <w:rsid w:val="00CE070E"/>
    <w:rsid w:val="00D137D5"/>
    <w:rsid w:val="00DE171C"/>
    <w:rsid w:val="00E01457"/>
    <w:rsid w:val="00E501C2"/>
    <w:rsid w:val="00EB4B30"/>
    <w:rsid w:val="00EF7DBD"/>
    <w:rsid w:val="00F044F8"/>
    <w:rsid w:val="00F7794D"/>
    <w:rsid w:val="00FA0F84"/>
    <w:rsid w:val="00F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EDE3"/>
  <w15:chartTrackingRefBased/>
  <w15:docId w15:val="{BE0F5642-38A5-428A-A621-59CCA7D0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CE0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D1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205046">
      <w:bodyDiv w:val="1"/>
      <w:marLeft w:val="0"/>
      <w:marRight w:val="0"/>
      <w:marTop w:val="0"/>
      <w:marBottom w:val="0"/>
      <w:divBdr>
        <w:top w:val="none" w:sz="0" w:space="0" w:color="auto"/>
        <w:left w:val="none" w:sz="0" w:space="0" w:color="auto"/>
        <w:bottom w:val="none" w:sz="0" w:space="0" w:color="auto"/>
        <w:right w:val="none" w:sz="0" w:space="0" w:color="auto"/>
      </w:divBdr>
      <w:divsChild>
        <w:div w:id="1141190824">
          <w:marLeft w:val="0"/>
          <w:marRight w:val="0"/>
          <w:marTop w:val="60"/>
          <w:marBottom w:val="0"/>
          <w:divBdr>
            <w:top w:val="none" w:sz="0" w:space="0" w:color="auto"/>
            <w:left w:val="none" w:sz="0" w:space="0" w:color="auto"/>
            <w:bottom w:val="none" w:sz="0" w:space="0" w:color="auto"/>
            <w:right w:val="none" w:sz="0" w:space="0" w:color="auto"/>
          </w:divBdr>
        </w:div>
        <w:div w:id="885027081">
          <w:marLeft w:val="0"/>
          <w:marRight w:val="0"/>
          <w:marTop w:val="60"/>
          <w:marBottom w:val="0"/>
          <w:divBdr>
            <w:top w:val="none" w:sz="0" w:space="0" w:color="auto"/>
            <w:left w:val="none" w:sz="0" w:space="0" w:color="auto"/>
            <w:bottom w:val="none" w:sz="0" w:space="0" w:color="auto"/>
            <w:right w:val="none" w:sz="0" w:space="0" w:color="auto"/>
          </w:divBdr>
        </w:div>
        <w:div w:id="518742786">
          <w:marLeft w:val="0"/>
          <w:marRight w:val="0"/>
          <w:marTop w:val="60"/>
          <w:marBottom w:val="0"/>
          <w:divBdr>
            <w:top w:val="none" w:sz="0" w:space="0" w:color="auto"/>
            <w:left w:val="none" w:sz="0" w:space="0" w:color="auto"/>
            <w:bottom w:val="none" w:sz="0" w:space="0" w:color="auto"/>
            <w:right w:val="none" w:sz="0" w:space="0" w:color="auto"/>
          </w:divBdr>
        </w:div>
        <w:div w:id="188344317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31738\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C:\Users\031738\AppData\Roaming\Microsoft\Templates\Single spaced (blank).dotx</Template>
  <TotalTime>245</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Ardell, Julie</dc:creator>
  <cp:keywords/>
  <dc:description/>
  <cp:lastModifiedBy>Microsoft Office User</cp:lastModifiedBy>
  <cp:revision>8</cp:revision>
  <dcterms:created xsi:type="dcterms:W3CDTF">2021-05-26T15:18:00Z</dcterms:created>
  <dcterms:modified xsi:type="dcterms:W3CDTF">2021-05-27T20:26:00Z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